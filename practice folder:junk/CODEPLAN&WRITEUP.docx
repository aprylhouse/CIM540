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2B5C0" w14:textId="3B1F2B34" w:rsidR="007A25BA" w:rsidRPr="007A25BA" w:rsidRDefault="000D6099" w:rsidP="000D6099">
      <w:pPr>
        <w:widowControl w:val="0"/>
        <w:autoSpaceDE w:val="0"/>
        <w:autoSpaceDN w:val="0"/>
        <w:adjustRightInd w:val="0"/>
        <w:rPr>
          <w:rFonts w:ascii="Avenir Book" w:hAnsi="Avenir Book" w:cs="Helvetica Neue"/>
          <w:b/>
          <w:bCs/>
          <w:color w:val="000000" w:themeColor="text1"/>
          <w:sz w:val="28"/>
        </w:rPr>
      </w:pPr>
      <w:r w:rsidRPr="007A25BA">
        <w:rPr>
          <w:rFonts w:ascii="Avenir Book" w:hAnsi="Avenir Book" w:cs="Helvetica Neue"/>
          <w:b/>
          <w:bCs/>
          <w:color w:val="000000" w:themeColor="text1"/>
          <w:sz w:val="28"/>
        </w:rPr>
        <w:t>APRYL HOUSE</w:t>
      </w:r>
      <w:r w:rsidR="007A25BA" w:rsidRPr="007A25BA">
        <w:rPr>
          <w:rFonts w:ascii="Avenir Book" w:hAnsi="Avenir Book" w:cs="Helvetica Neue"/>
          <w:b/>
          <w:bCs/>
          <w:color w:val="000000" w:themeColor="text1"/>
          <w:sz w:val="28"/>
        </w:rPr>
        <w:t xml:space="preserve"> </w:t>
      </w:r>
      <w:r w:rsidRPr="007A25BA">
        <w:rPr>
          <w:rFonts w:ascii="Avenir Book" w:hAnsi="Avenir Book" w:cs="Helvetica Neue"/>
          <w:b/>
          <w:bCs/>
          <w:color w:val="000000" w:themeColor="text1"/>
          <w:sz w:val="28"/>
        </w:rPr>
        <w:t xml:space="preserve">CIM540 FINAL </w:t>
      </w:r>
    </w:p>
    <w:p w14:paraId="65913FFE" w14:textId="3B034249" w:rsidR="000D6099" w:rsidRPr="007A25BA" w:rsidRDefault="000D6099" w:rsidP="000D6099">
      <w:pPr>
        <w:widowControl w:val="0"/>
        <w:autoSpaceDE w:val="0"/>
        <w:autoSpaceDN w:val="0"/>
        <w:adjustRightInd w:val="0"/>
        <w:rPr>
          <w:rFonts w:ascii="Avenir Book" w:hAnsi="Avenir Book" w:cs="Helvetica Neue"/>
          <w:b/>
          <w:bCs/>
          <w:color w:val="000000" w:themeColor="text1"/>
          <w:sz w:val="28"/>
        </w:rPr>
      </w:pPr>
      <w:r w:rsidRPr="007A25BA">
        <w:rPr>
          <w:rFonts w:ascii="Avenir Book" w:hAnsi="Avenir Book" w:cs="Helvetica Neue"/>
          <w:b/>
          <w:bCs/>
          <w:color w:val="000000" w:themeColor="text1"/>
          <w:sz w:val="28"/>
        </w:rPr>
        <w:t xml:space="preserve">CODE PLAN </w:t>
      </w:r>
    </w:p>
    <w:p w14:paraId="1050E611" w14:textId="77777777" w:rsidR="000D6099" w:rsidRPr="000D6099" w:rsidRDefault="000D6099" w:rsidP="000D6099">
      <w:pPr>
        <w:widowControl w:val="0"/>
        <w:autoSpaceDE w:val="0"/>
        <w:autoSpaceDN w:val="0"/>
        <w:adjustRightInd w:val="0"/>
        <w:rPr>
          <w:rFonts w:ascii="Avenir Book" w:hAnsi="Avenir Book" w:cs="Helvetica Neue"/>
          <w:bCs/>
          <w:color w:val="000000" w:themeColor="text1"/>
        </w:rPr>
      </w:pPr>
    </w:p>
    <w:p w14:paraId="0A96D825" w14:textId="77777777" w:rsidR="000D6099" w:rsidRPr="000D6099" w:rsidRDefault="000D6099" w:rsidP="000D6099">
      <w:pPr>
        <w:widowControl w:val="0"/>
        <w:autoSpaceDE w:val="0"/>
        <w:autoSpaceDN w:val="0"/>
        <w:adjustRightInd w:val="0"/>
        <w:rPr>
          <w:rFonts w:ascii="Avenir Book" w:hAnsi="Avenir Book" w:cs="Helvetica Neue"/>
          <w:bCs/>
          <w:color w:val="000000" w:themeColor="text1"/>
        </w:rPr>
      </w:pPr>
      <w:r w:rsidRPr="000D6099">
        <w:rPr>
          <w:rFonts w:ascii="Avenir Book" w:hAnsi="Avenir Book" w:cs="Helvetica Neue"/>
          <w:bCs/>
          <w:color w:val="000000" w:themeColor="text1"/>
        </w:rPr>
        <w:t xml:space="preserve">My final project is an interactive art piece. I imagine this piece to function as a screensaver or as an interactive visualization to music. </w:t>
      </w:r>
    </w:p>
    <w:p w14:paraId="57EEBF3C" w14:textId="77777777" w:rsidR="000D6099" w:rsidRDefault="000D6099" w:rsidP="000D6099">
      <w:pPr>
        <w:widowControl w:val="0"/>
        <w:autoSpaceDE w:val="0"/>
        <w:autoSpaceDN w:val="0"/>
        <w:adjustRightInd w:val="0"/>
        <w:rPr>
          <w:rFonts w:ascii="Avenir Book" w:hAnsi="Avenir Book" w:cs="Helvetica Neue"/>
          <w:bCs/>
          <w:color w:val="000000" w:themeColor="text1"/>
        </w:rPr>
      </w:pPr>
    </w:p>
    <w:p w14:paraId="7D2B38AF" w14:textId="0B89FC6F" w:rsidR="000D6099" w:rsidRPr="007A25BA" w:rsidRDefault="007A25BA" w:rsidP="000D6099">
      <w:pPr>
        <w:widowControl w:val="0"/>
        <w:autoSpaceDE w:val="0"/>
        <w:autoSpaceDN w:val="0"/>
        <w:adjustRightInd w:val="0"/>
        <w:rPr>
          <w:rFonts w:ascii="Avenir Book" w:hAnsi="Avenir Book" w:cs="Helvetica Neue"/>
          <w:b/>
          <w:bCs/>
          <w:color w:val="000000" w:themeColor="text1"/>
          <w:sz w:val="28"/>
        </w:rPr>
      </w:pPr>
      <w:r>
        <w:rPr>
          <w:rFonts w:ascii="Avenir Book" w:hAnsi="Avenir Book" w:cs="Helvetica Neue"/>
          <w:b/>
          <w:bCs/>
          <w:color w:val="000000" w:themeColor="text1"/>
          <w:sz w:val="28"/>
        </w:rPr>
        <w:t>INPUT</w:t>
      </w:r>
      <w:r>
        <w:rPr>
          <w:rFonts w:ascii="Avenir Book" w:hAnsi="Avenir Book" w:cs="Helvetica Neue"/>
          <w:b/>
          <w:bCs/>
          <w:color w:val="000000" w:themeColor="text1"/>
          <w:sz w:val="28"/>
        </w:rPr>
        <w:tab/>
      </w:r>
      <w:r>
        <w:rPr>
          <w:rFonts w:ascii="Avenir Book" w:hAnsi="Avenir Book" w:cs="Helvetica Neue"/>
          <w:b/>
          <w:bCs/>
          <w:color w:val="000000" w:themeColor="text1"/>
          <w:sz w:val="28"/>
        </w:rPr>
        <w:tab/>
      </w:r>
      <w:r>
        <w:rPr>
          <w:rFonts w:ascii="Avenir Book" w:hAnsi="Avenir Book" w:cs="Helvetica Neue"/>
          <w:b/>
          <w:bCs/>
          <w:color w:val="000000" w:themeColor="text1"/>
          <w:sz w:val="28"/>
        </w:rPr>
        <w:tab/>
      </w:r>
      <w:r w:rsidR="000D6099" w:rsidRPr="007A25BA">
        <w:rPr>
          <w:rFonts w:ascii="Avenir Book" w:hAnsi="Avenir Book" w:cs="Helvetica Neue"/>
          <w:b/>
          <w:bCs/>
          <w:color w:val="000000" w:themeColor="text1"/>
          <w:sz w:val="28"/>
        </w:rPr>
        <w:t>OUTPUT</w:t>
      </w:r>
      <w:r w:rsidR="000D6099" w:rsidRPr="007A25BA">
        <w:rPr>
          <w:rFonts w:ascii="Avenir Book" w:hAnsi="Avenir Book" w:cs="Helvetica Neue"/>
          <w:b/>
          <w:bCs/>
          <w:color w:val="000000" w:themeColor="text1"/>
          <w:sz w:val="28"/>
        </w:rPr>
        <w:tab/>
      </w:r>
      <w:r w:rsidR="000D6099" w:rsidRPr="007A25BA">
        <w:rPr>
          <w:rFonts w:ascii="Avenir Book" w:hAnsi="Avenir Book" w:cs="Helvetica Neue"/>
          <w:b/>
          <w:bCs/>
          <w:color w:val="000000" w:themeColor="text1"/>
          <w:sz w:val="28"/>
        </w:rPr>
        <w:tab/>
      </w:r>
      <w:r w:rsidR="000D6099" w:rsidRPr="007A25BA">
        <w:rPr>
          <w:rFonts w:ascii="Avenir Book" w:hAnsi="Avenir Book" w:cs="Helvetica Neue"/>
          <w:b/>
          <w:bCs/>
          <w:color w:val="000000" w:themeColor="text1"/>
          <w:sz w:val="28"/>
        </w:rPr>
        <w:tab/>
      </w:r>
      <w:r w:rsidR="000D6099" w:rsidRPr="007A25BA">
        <w:rPr>
          <w:rFonts w:ascii="Avenir Book" w:hAnsi="Avenir Book" w:cs="Helvetica Neue"/>
          <w:b/>
          <w:bCs/>
          <w:color w:val="000000" w:themeColor="text1"/>
          <w:sz w:val="28"/>
        </w:rPr>
        <w:tab/>
      </w:r>
      <w:r w:rsidR="000D6099" w:rsidRPr="007A25BA">
        <w:rPr>
          <w:rFonts w:ascii="Avenir Book" w:hAnsi="Avenir Book" w:cs="Helvetica Neue"/>
          <w:b/>
          <w:bCs/>
          <w:color w:val="000000" w:themeColor="text1"/>
          <w:sz w:val="28"/>
        </w:rPr>
        <w:tab/>
        <w:t xml:space="preserve">PSUEDOCODE </w:t>
      </w:r>
    </w:p>
    <w:p w14:paraId="7E2A943F" w14:textId="77777777" w:rsidR="000D6099" w:rsidRPr="000D6099" w:rsidRDefault="000D6099" w:rsidP="000D6099">
      <w:pPr>
        <w:widowControl w:val="0"/>
        <w:autoSpaceDE w:val="0"/>
        <w:autoSpaceDN w:val="0"/>
        <w:adjustRightInd w:val="0"/>
        <w:rPr>
          <w:rFonts w:ascii="Avenir Book" w:hAnsi="Avenir Book" w:cs="Helvetica Neue"/>
          <w:b/>
          <w:bCs/>
          <w:color w:val="000000" w:themeColor="text1"/>
        </w:rPr>
      </w:pPr>
    </w:p>
    <w:p w14:paraId="42862CB2" w14:textId="77777777" w:rsidR="000D6099" w:rsidRPr="00547ABF" w:rsidRDefault="000D6099" w:rsidP="000D6099">
      <w:pPr>
        <w:widowControl w:val="0"/>
        <w:autoSpaceDE w:val="0"/>
        <w:autoSpaceDN w:val="0"/>
        <w:adjustRightInd w:val="0"/>
        <w:rPr>
          <w:rFonts w:ascii="Avenir Book" w:hAnsi="Avenir Book" w:cs="Helvetica Neue"/>
          <w:b/>
          <w:bCs/>
          <w:color w:val="000000" w:themeColor="text1"/>
          <w:u w:val="single"/>
        </w:rPr>
      </w:pPr>
      <w:r w:rsidRPr="00547ABF">
        <w:rPr>
          <w:rFonts w:ascii="Avenir Book" w:hAnsi="Avenir Book" w:cs="Helvetica Neue"/>
          <w:b/>
          <w:bCs/>
          <w:color w:val="000000" w:themeColor="text1"/>
          <w:u w:val="single"/>
        </w:rPr>
        <w:t>object (watering can)</w:t>
      </w:r>
    </w:p>
    <w:p w14:paraId="306D9397" w14:textId="77777777" w:rsidR="00547ABF" w:rsidRDefault="000D6099" w:rsidP="000D6099">
      <w:pPr>
        <w:widowControl w:val="0"/>
        <w:autoSpaceDE w:val="0"/>
        <w:autoSpaceDN w:val="0"/>
        <w:adjustRightInd w:val="0"/>
        <w:rPr>
          <w:rFonts w:ascii="Avenir Book" w:hAnsi="Avenir Book" w:cs="Helvetica Neue"/>
          <w:bCs/>
          <w:color w:val="000000" w:themeColor="text1"/>
        </w:rPr>
      </w:pPr>
      <w:r>
        <w:rPr>
          <w:rFonts w:ascii="Avenir Book" w:hAnsi="Avenir Book" w:cs="Helvetica Neue"/>
          <w:bCs/>
          <w:color w:val="000000" w:themeColor="text1"/>
        </w:rPr>
        <w:t xml:space="preserve">follows mouse left/right     image of flowers appear in specified </w:t>
      </w:r>
      <w:r>
        <w:rPr>
          <w:rFonts w:ascii="Avenir Book" w:hAnsi="Avenir Book" w:cs="Helvetica Neue"/>
          <w:bCs/>
          <w:color w:val="000000" w:themeColor="text1"/>
        </w:rPr>
        <w:tab/>
        <w:t>load image</w:t>
      </w:r>
      <w:r w:rsidR="00547ABF">
        <w:rPr>
          <w:rFonts w:ascii="Avenir Book" w:hAnsi="Avenir Book" w:cs="Helvetica Neue"/>
          <w:bCs/>
          <w:color w:val="000000" w:themeColor="text1"/>
        </w:rPr>
        <w:t xml:space="preserve"> of watering </w:t>
      </w:r>
      <w:proofErr w:type="gramStart"/>
      <w:r w:rsidR="00547ABF">
        <w:rPr>
          <w:rFonts w:ascii="Avenir Book" w:hAnsi="Avenir Book" w:cs="Helvetica Neue"/>
          <w:bCs/>
          <w:color w:val="000000" w:themeColor="text1"/>
        </w:rPr>
        <w:t xml:space="preserve">can </w:t>
      </w:r>
      <w:r>
        <w:rPr>
          <w:rFonts w:ascii="Avenir Book" w:hAnsi="Avenir Book" w:cs="Helvetica Neue"/>
          <w:bCs/>
          <w:color w:val="000000" w:themeColor="text1"/>
        </w:rPr>
        <w:t>,</w:t>
      </w:r>
      <w:proofErr w:type="gramEnd"/>
      <w:r>
        <w:rPr>
          <w:rFonts w:ascii="Avenir Book" w:hAnsi="Avenir Book" w:cs="Helvetica Neue"/>
          <w:bCs/>
          <w:color w:val="000000" w:themeColor="text1"/>
        </w:rPr>
        <w:t xml:space="preserve"> follow mouse X and</w:t>
      </w:r>
      <w:r w:rsidR="00547ABF">
        <w:rPr>
          <w:rFonts w:ascii="Avenir Book" w:hAnsi="Avenir Book" w:cs="Helvetica Neue"/>
          <w:bCs/>
          <w:color w:val="000000" w:themeColor="text1"/>
        </w:rPr>
        <w:t xml:space="preserve"> </w:t>
      </w:r>
    </w:p>
    <w:p w14:paraId="76C3C30C" w14:textId="29DA2A1D" w:rsidR="000D6099" w:rsidRDefault="00547ABF" w:rsidP="00547ABF">
      <w:pPr>
        <w:widowControl w:val="0"/>
        <w:autoSpaceDE w:val="0"/>
        <w:autoSpaceDN w:val="0"/>
        <w:adjustRightInd w:val="0"/>
        <w:ind w:left="7200" w:hanging="4320"/>
        <w:rPr>
          <w:rFonts w:ascii="Avenir Book" w:hAnsi="Avenir Book" w:cs="Helvetica Neue"/>
          <w:bCs/>
          <w:color w:val="000000" w:themeColor="text1"/>
        </w:rPr>
      </w:pPr>
      <w:r>
        <w:rPr>
          <w:rFonts w:ascii="Avenir Book" w:hAnsi="Avenir Book" w:cs="Helvetica Neue"/>
          <w:bCs/>
          <w:color w:val="000000" w:themeColor="text1"/>
        </w:rPr>
        <w:t>portion</w:t>
      </w:r>
      <w:r>
        <w:rPr>
          <w:rFonts w:ascii="Avenir Book" w:hAnsi="Avenir Book" w:cs="Helvetica Neue"/>
          <w:bCs/>
          <w:color w:val="000000" w:themeColor="text1"/>
        </w:rPr>
        <w:tab/>
      </w:r>
      <w:r w:rsidR="000D6099">
        <w:rPr>
          <w:rFonts w:ascii="Avenir Book" w:hAnsi="Avenir Book" w:cs="Helvetica Neue"/>
          <w:bCs/>
          <w:color w:val="000000" w:themeColor="text1"/>
        </w:rPr>
        <w:t>with offset variables, generate particle variables (water) that originate from image at specific origin and speed</w:t>
      </w:r>
      <w:r>
        <w:rPr>
          <w:rFonts w:ascii="Avenir Book" w:hAnsi="Avenir Book" w:cs="Helvetica Neue"/>
          <w:bCs/>
          <w:color w:val="000000" w:themeColor="text1"/>
        </w:rPr>
        <w:t>, load image of flowers and create</w:t>
      </w:r>
      <w:r w:rsidR="00D817BF">
        <w:rPr>
          <w:rFonts w:ascii="Avenir Book" w:hAnsi="Avenir Book" w:cs="Helvetica Neue"/>
          <w:bCs/>
          <w:color w:val="000000" w:themeColor="text1"/>
        </w:rPr>
        <w:t xml:space="preserve"> Boolean variables </w:t>
      </w:r>
      <w:r>
        <w:rPr>
          <w:rFonts w:ascii="Avenir Book" w:hAnsi="Avenir Book" w:cs="Helvetica Neue"/>
          <w:bCs/>
          <w:color w:val="000000" w:themeColor="text1"/>
        </w:rPr>
        <w:t>to link their display with the position of mouse X and mouse Y</w:t>
      </w:r>
    </w:p>
    <w:p w14:paraId="4F1E903B" w14:textId="77777777" w:rsidR="000D6099" w:rsidRPr="00547ABF" w:rsidRDefault="000D6099" w:rsidP="000D6099">
      <w:pPr>
        <w:widowControl w:val="0"/>
        <w:autoSpaceDE w:val="0"/>
        <w:autoSpaceDN w:val="0"/>
        <w:adjustRightInd w:val="0"/>
        <w:ind w:left="5040" w:hanging="5040"/>
        <w:rPr>
          <w:rFonts w:ascii="Avenir Book" w:hAnsi="Avenir Book" w:cs="Helvetica Neue"/>
          <w:b/>
          <w:bCs/>
          <w:color w:val="000000" w:themeColor="text1"/>
          <w:u w:val="single"/>
        </w:rPr>
      </w:pPr>
      <w:r w:rsidRPr="00547ABF">
        <w:rPr>
          <w:rFonts w:ascii="Avenir Book" w:hAnsi="Avenir Book" w:cs="Helvetica Neue"/>
          <w:b/>
          <w:bCs/>
          <w:color w:val="000000" w:themeColor="text1"/>
          <w:u w:val="single"/>
        </w:rPr>
        <w:t>sound</w:t>
      </w:r>
    </w:p>
    <w:p w14:paraId="628FFE6C" w14:textId="77777777" w:rsidR="000D6099" w:rsidRDefault="000D6099" w:rsidP="000D6099">
      <w:pPr>
        <w:widowControl w:val="0"/>
        <w:autoSpaceDE w:val="0"/>
        <w:autoSpaceDN w:val="0"/>
        <w:adjustRightInd w:val="0"/>
        <w:ind w:left="2790" w:hanging="2790"/>
        <w:rPr>
          <w:rFonts w:ascii="Avenir Book" w:hAnsi="Avenir Book" w:cs="Helvetica Neue"/>
          <w:bCs/>
          <w:color w:val="000000" w:themeColor="text1"/>
        </w:rPr>
      </w:pPr>
      <w:r>
        <w:rPr>
          <w:rFonts w:ascii="Avenir Book" w:hAnsi="Avenir Book" w:cs="Helvetica Neue"/>
          <w:bCs/>
          <w:color w:val="000000" w:themeColor="text1"/>
        </w:rPr>
        <w:t>play</w:t>
      </w:r>
      <w:r w:rsidR="00547ABF">
        <w:rPr>
          <w:rFonts w:ascii="Avenir Book" w:hAnsi="Avenir Book" w:cs="Helvetica Neue"/>
          <w:bCs/>
          <w:color w:val="000000" w:themeColor="text1"/>
        </w:rPr>
        <w:t>s</w:t>
      </w:r>
      <w:r>
        <w:rPr>
          <w:rFonts w:ascii="Avenir Book" w:hAnsi="Avenir Book" w:cs="Helvetica Neue"/>
          <w:bCs/>
          <w:color w:val="000000" w:themeColor="text1"/>
        </w:rPr>
        <w:tab/>
        <w:t xml:space="preserve">image of sun scales up and down </w:t>
      </w:r>
      <w:r>
        <w:rPr>
          <w:rFonts w:ascii="Avenir Book" w:hAnsi="Avenir Book" w:cs="Helvetica Neue"/>
          <w:bCs/>
          <w:color w:val="000000" w:themeColor="text1"/>
        </w:rPr>
        <w:tab/>
      </w:r>
      <w:r>
        <w:rPr>
          <w:rFonts w:ascii="Avenir Book" w:hAnsi="Avenir Book" w:cs="Helvetica Neue"/>
          <w:bCs/>
          <w:color w:val="000000" w:themeColor="text1"/>
        </w:rPr>
        <w:tab/>
        <w:t xml:space="preserve">load sound, </w:t>
      </w:r>
      <w:r w:rsidR="00547ABF">
        <w:rPr>
          <w:rFonts w:ascii="Avenir Book" w:hAnsi="Avenir Book" w:cs="Helvetica Neue"/>
          <w:bCs/>
          <w:color w:val="000000" w:themeColor="text1"/>
        </w:rPr>
        <w:t xml:space="preserve">create </w:t>
      </w:r>
      <w:r>
        <w:rPr>
          <w:rFonts w:ascii="Avenir Book" w:hAnsi="Avenir Book" w:cs="Helvetica Neue"/>
          <w:bCs/>
          <w:color w:val="000000" w:themeColor="text1"/>
        </w:rPr>
        <w:t xml:space="preserve">variable to link sound source to </w:t>
      </w:r>
    </w:p>
    <w:p w14:paraId="49207104" w14:textId="77777777" w:rsidR="000D6099" w:rsidRDefault="000D6099" w:rsidP="000D6099">
      <w:pPr>
        <w:widowControl w:val="0"/>
        <w:autoSpaceDE w:val="0"/>
        <w:autoSpaceDN w:val="0"/>
        <w:adjustRightInd w:val="0"/>
        <w:ind w:left="7190" w:hanging="4400"/>
        <w:rPr>
          <w:rFonts w:ascii="Avenir Book" w:hAnsi="Avenir Book" w:cs="Helvetica Neue"/>
          <w:bCs/>
          <w:color w:val="000000" w:themeColor="text1"/>
        </w:rPr>
      </w:pPr>
      <w:r>
        <w:rPr>
          <w:rFonts w:ascii="Avenir Book" w:hAnsi="Avenir Book" w:cs="Helvetica Neue"/>
          <w:bCs/>
          <w:color w:val="000000" w:themeColor="text1"/>
        </w:rPr>
        <w:t xml:space="preserve">according to the amplitude </w:t>
      </w:r>
      <w:r>
        <w:rPr>
          <w:rFonts w:ascii="Avenir Book" w:hAnsi="Avenir Book" w:cs="Helvetica Neue"/>
          <w:bCs/>
          <w:color w:val="000000" w:themeColor="text1"/>
        </w:rPr>
        <w:tab/>
      </w:r>
      <w:r>
        <w:rPr>
          <w:rFonts w:ascii="Avenir Book" w:hAnsi="Avenir Book" w:cs="Helvetica Neue"/>
          <w:bCs/>
          <w:color w:val="000000" w:themeColor="text1"/>
        </w:rPr>
        <w:tab/>
        <w:t xml:space="preserve">amplitude, </w:t>
      </w:r>
      <w:r w:rsidR="00547ABF">
        <w:rPr>
          <w:rFonts w:ascii="Avenir Book" w:hAnsi="Avenir Book" w:cs="Helvetica Neue"/>
          <w:bCs/>
          <w:color w:val="000000" w:themeColor="text1"/>
        </w:rPr>
        <w:t xml:space="preserve">create </w:t>
      </w:r>
      <w:r>
        <w:rPr>
          <w:rFonts w:ascii="Avenir Book" w:hAnsi="Avenir Book" w:cs="Helvetica Neue"/>
          <w:bCs/>
          <w:color w:val="000000" w:themeColor="text1"/>
        </w:rPr>
        <w:t xml:space="preserve">variable to set scale of image to amplitude level </w:t>
      </w:r>
    </w:p>
    <w:p w14:paraId="7C9C82FC" w14:textId="77777777" w:rsidR="008E4245" w:rsidRPr="00547ABF" w:rsidRDefault="000D6099" w:rsidP="000D6099">
      <w:pPr>
        <w:widowControl w:val="0"/>
        <w:autoSpaceDE w:val="0"/>
        <w:autoSpaceDN w:val="0"/>
        <w:adjustRightInd w:val="0"/>
        <w:rPr>
          <w:rFonts w:ascii="Avenir Book" w:hAnsi="Avenir Book" w:cs="Helvetica Neue"/>
          <w:b/>
          <w:bCs/>
          <w:color w:val="000000" w:themeColor="text1"/>
          <w:u w:val="single"/>
        </w:rPr>
      </w:pPr>
      <w:r w:rsidRPr="00547ABF">
        <w:rPr>
          <w:rFonts w:ascii="Avenir Book" w:hAnsi="Avenir Book" w:cs="Helvetica Neue"/>
          <w:b/>
          <w:bCs/>
          <w:color w:val="000000" w:themeColor="text1"/>
          <w:u w:val="single"/>
        </w:rPr>
        <w:t>animation</w:t>
      </w:r>
    </w:p>
    <w:p w14:paraId="1B5A0A44" w14:textId="77777777" w:rsidR="00547ABF" w:rsidRDefault="000D6099" w:rsidP="000D6099">
      <w:pPr>
        <w:widowControl w:val="0"/>
        <w:autoSpaceDE w:val="0"/>
        <w:autoSpaceDN w:val="0"/>
        <w:adjustRightInd w:val="0"/>
        <w:rPr>
          <w:rFonts w:ascii="Avenir Book" w:hAnsi="Avenir Book" w:cs="Helvetica Neue"/>
          <w:bCs/>
          <w:color w:val="000000" w:themeColor="text1"/>
        </w:rPr>
      </w:pPr>
      <w:r>
        <w:rPr>
          <w:rFonts w:ascii="Avenir Book" w:hAnsi="Avenir Book" w:cs="Helvetica Neue"/>
          <w:bCs/>
          <w:color w:val="000000" w:themeColor="text1"/>
        </w:rPr>
        <w:t>play</w:t>
      </w:r>
      <w:r w:rsidR="00547ABF">
        <w:rPr>
          <w:rFonts w:ascii="Avenir Book" w:hAnsi="Avenir Book" w:cs="Helvetica Neue"/>
          <w:bCs/>
          <w:color w:val="000000" w:themeColor="text1"/>
        </w:rPr>
        <w:t>s</w:t>
      </w:r>
      <w:r>
        <w:rPr>
          <w:rFonts w:ascii="Avenir Book" w:hAnsi="Avenir Book" w:cs="Helvetica Neue"/>
          <w:bCs/>
          <w:color w:val="000000" w:themeColor="text1"/>
        </w:rPr>
        <w:tab/>
      </w:r>
      <w:r>
        <w:rPr>
          <w:rFonts w:ascii="Avenir Book" w:hAnsi="Avenir Book" w:cs="Helvetica Neue"/>
          <w:bCs/>
          <w:color w:val="000000" w:themeColor="text1"/>
        </w:rPr>
        <w:tab/>
      </w:r>
      <w:r>
        <w:rPr>
          <w:rFonts w:ascii="Avenir Book" w:hAnsi="Avenir Book" w:cs="Helvetica Neue"/>
          <w:bCs/>
          <w:color w:val="000000" w:themeColor="text1"/>
        </w:rPr>
        <w:tab/>
      </w:r>
      <w:r>
        <w:rPr>
          <w:rFonts w:ascii="Avenir Book" w:hAnsi="Avenir Book" w:cs="Helvetica Neue"/>
          <w:bCs/>
          <w:color w:val="000000" w:themeColor="text1"/>
        </w:rPr>
        <w:tab/>
        <w:t>sequence of images is pushed on</w:t>
      </w:r>
      <w:r w:rsidR="00547ABF">
        <w:rPr>
          <w:rFonts w:ascii="Avenir Book" w:hAnsi="Avenir Book" w:cs="Helvetica Neue"/>
          <w:bCs/>
          <w:color w:val="000000" w:themeColor="text1"/>
        </w:rPr>
        <w:tab/>
      </w:r>
      <w:r w:rsidR="00547ABF">
        <w:rPr>
          <w:rFonts w:ascii="Avenir Book" w:hAnsi="Avenir Book" w:cs="Helvetica Neue"/>
          <w:bCs/>
          <w:color w:val="000000" w:themeColor="text1"/>
        </w:rPr>
        <w:tab/>
        <w:t xml:space="preserve">load image sequence, create array that changes </w:t>
      </w:r>
    </w:p>
    <w:p w14:paraId="68488AF9" w14:textId="77777777" w:rsidR="00547ABF" w:rsidRDefault="00547ABF" w:rsidP="00547ABF">
      <w:pPr>
        <w:widowControl w:val="0"/>
        <w:autoSpaceDE w:val="0"/>
        <w:autoSpaceDN w:val="0"/>
        <w:adjustRightInd w:val="0"/>
        <w:ind w:left="2880"/>
        <w:rPr>
          <w:rFonts w:ascii="Avenir Book" w:hAnsi="Avenir Book" w:cs="Helvetica Neue"/>
          <w:bCs/>
          <w:color w:val="000000" w:themeColor="text1"/>
        </w:rPr>
      </w:pPr>
      <w:r>
        <w:rPr>
          <w:rFonts w:ascii="Avenir Book" w:hAnsi="Avenir Book" w:cs="Helvetica Neue"/>
          <w:bCs/>
          <w:color w:val="000000" w:themeColor="text1"/>
        </w:rPr>
        <w:t xml:space="preserve">to screen </w:t>
      </w:r>
      <w:r>
        <w:rPr>
          <w:rFonts w:ascii="Avenir Book" w:hAnsi="Avenir Book" w:cs="Helvetica Neue"/>
          <w:bCs/>
          <w:color w:val="000000" w:themeColor="text1"/>
        </w:rPr>
        <w:tab/>
      </w:r>
      <w:r>
        <w:rPr>
          <w:rFonts w:ascii="Avenir Book" w:hAnsi="Avenir Book" w:cs="Helvetica Neue"/>
          <w:bCs/>
          <w:color w:val="000000" w:themeColor="text1"/>
        </w:rPr>
        <w:tab/>
      </w:r>
      <w:r>
        <w:rPr>
          <w:rFonts w:ascii="Avenir Book" w:hAnsi="Avenir Book" w:cs="Helvetica Neue"/>
          <w:bCs/>
          <w:color w:val="000000" w:themeColor="text1"/>
        </w:rPr>
        <w:tab/>
      </w:r>
      <w:r>
        <w:rPr>
          <w:rFonts w:ascii="Avenir Book" w:hAnsi="Avenir Book" w:cs="Helvetica Neue"/>
          <w:bCs/>
          <w:color w:val="000000" w:themeColor="text1"/>
        </w:rPr>
        <w:tab/>
      </w:r>
      <w:r>
        <w:rPr>
          <w:rFonts w:ascii="Avenir Book" w:hAnsi="Avenir Book" w:cs="Helvetica Neue"/>
          <w:bCs/>
          <w:color w:val="000000" w:themeColor="text1"/>
        </w:rPr>
        <w:tab/>
        <w:t xml:space="preserve">images according to a </w:t>
      </w:r>
      <w:proofErr w:type="spellStart"/>
      <w:r>
        <w:rPr>
          <w:rFonts w:ascii="Avenir Book" w:hAnsi="Avenir Book" w:cs="Helvetica Neue"/>
          <w:bCs/>
          <w:color w:val="000000" w:themeColor="text1"/>
        </w:rPr>
        <w:t>millis</w:t>
      </w:r>
      <w:proofErr w:type="spellEnd"/>
      <w:r>
        <w:rPr>
          <w:rFonts w:ascii="Avenir Book" w:hAnsi="Avenir Book" w:cs="Helvetica Neue"/>
          <w:bCs/>
          <w:color w:val="000000" w:themeColor="text1"/>
        </w:rPr>
        <w:t xml:space="preserve"> variable, reset </w:t>
      </w:r>
    </w:p>
    <w:p w14:paraId="42085C1B" w14:textId="77777777" w:rsidR="000D6099" w:rsidRDefault="00547ABF" w:rsidP="00547ABF">
      <w:pPr>
        <w:widowControl w:val="0"/>
        <w:autoSpaceDE w:val="0"/>
        <w:autoSpaceDN w:val="0"/>
        <w:adjustRightInd w:val="0"/>
        <w:ind w:left="2880"/>
        <w:rPr>
          <w:rFonts w:ascii="Avenir Book" w:hAnsi="Avenir Book" w:cs="Helvetica Neue"/>
          <w:bCs/>
          <w:color w:val="000000" w:themeColor="text1"/>
        </w:rPr>
      </w:pPr>
      <w:r>
        <w:rPr>
          <w:rFonts w:ascii="Avenir Book" w:hAnsi="Avenir Book" w:cs="Helvetica Neue"/>
          <w:bCs/>
          <w:color w:val="000000" w:themeColor="text1"/>
        </w:rPr>
        <w:tab/>
      </w:r>
      <w:r>
        <w:rPr>
          <w:rFonts w:ascii="Avenir Book" w:hAnsi="Avenir Book" w:cs="Helvetica Neue"/>
          <w:bCs/>
          <w:color w:val="000000" w:themeColor="text1"/>
        </w:rPr>
        <w:tab/>
      </w:r>
      <w:r>
        <w:rPr>
          <w:rFonts w:ascii="Avenir Book" w:hAnsi="Avenir Book" w:cs="Helvetica Neue"/>
          <w:bCs/>
          <w:color w:val="000000" w:themeColor="text1"/>
        </w:rPr>
        <w:tab/>
      </w:r>
      <w:r>
        <w:rPr>
          <w:rFonts w:ascii="Avenir Book" w:hAnsi="Avenir Book" w:cs="Helvetica Neue"/>
          <w:bCs/>
          <w:color w:val="000000" w:themeColor="text1"/>
        </w:rPr>
        <w:tab/>
      </w:r>
      <w:r>
        <w:rPr>
          <w:rFonts w:ascii="Avenir Book" w:hAnsi="Avenir Book" w:cs="Helvetica Neue"/>
          <w:bCs/>
          <w:color w:val="000000" w:themeColor="text1"/>
        </w:rPr>
        <w:tab/>
      </w:r>
      <w:r>
        <w:rPr>
          <w:rFonts w:ascii="Avenir Book" w:hAnsi="Avenir Book" w:cs="Helvetica Neue"/>
          <w:bCs/>
          <w:color w:val="000000" w:themeColor="text1"/>
        </w:rPr>
        <w:tab/>
      </w:r>
      <w:proofErr w:type="spellStart"/>
      <w:r>
        <w:rPr>
          <w:rFonts w:ascii="Avenir Book" w:hAnsi="Avenir Book" w:cs="Helvetica Neue"/>
          <w:bCs/>
          <w:color w:val="000000" w:themeColor="text1"/>
        </w:rPr>
        <w:t>millis</w:t>
      </w:r>
      <w:proofErr w:type="spellEnd"/>
      <w:r>
        <w:rPr>
          <w:rFonts w:ascii="Avenir Book" w:hAnsi="Avenir Book" w:cs="Helvetica Neue"/>
          <w:bCs/>
          <w:color w:val="000000" w:themeColor="text1"/>
        </w:rPr>
        <w:t xml:space="preserve"> to allow for looping  </w:t>
      </w:r>
    </w:p>
    <w:p w14:paraId="55C255FE" w14:textId="77777777" w:rsidR="00547ABF" w:rsidRPr="00547ABF" w:rsidRDefault="00547ABF" w:rsidP="00547ABF">
      <w:pPr>
        <w:widowControl w:val="0"/>
        <w:autoSpaceDE w:val="0"/>
        <w:autoSpaceDN w:val="0"/>
        <w:adjustRightInd w:val="0"/>
        <w:rPr>
          <w:rFonts w:ascii="Avenir Book" w:hAnsi="Avenir Book" w:cs="Helvetica Neue"/>
          <w:b/>
          <w:bCs/>
          <w:color w:val="000000" w:themeColor="text1"/>
          <w:u w:val="single"/>
        </w:rPr>
      </w:pPr>
      <w:r w:rsidRPr="00547ABF">
        <w:rPr>
          <w:rFonts w:ascii="Avenir Book" w:hAnsi="Avenir Book" w:cs="Helvetica Neue"/>
          <w:b/>
          <w:bCs/>
          <w:color w:val="000000" w:themeColor="text1"/>
          <w:u w:val="single"/>
        </w:rPr>
        <w:t>object (butterfly)</w:t>
      </w:r>
    </w:p>
    <w:p w14:paraId="1B69D77A" w14:textId="77777777" w:rsidR="00547ABF" w:rsidRDefault="00547ABF" w:rsidP="00547ABF">
      <w:pPr>
        <w:widowControl w:val="0"/>
        <w:autoSpaceDE w:val="0"/>
        <w:autoSpaceDN w:val="0"/>
        <w:adjustRightInd w:val="0"/>
        <w:rPr>
          <w:rFonts w:ascii="Avenir Book" w:hAnsi="Avenir Book" w:cs="Helvetica Neue"/>
          <w:bCs/>
          <w:color w:val="000000" w:themeColor="text1"/>
        </w:rPr>
      </w:pPr>
      <w:r>
        <w:rPr>
          <w:rFonts w:ascii="Avenir Book" w:hAnsi="Avenir Book" w:cs="Helvetica Neue"/>
          <w:bCs/>
          <w:color w:val="000000" w:themeColor="text1"/>
        </w:rPr>
        <w:t>screen is loaded</w:t>
      </w:r>
      <w:r>
        <w:rPr>
          <w:rFonts w:ascii="Avenir Book" w:hAnsi="Avenir Book" w:cs="Helvetica Neue"/>
          <w:bCs/>
          <w:color w:val="000000" w:themeColor="text1"/>
        </w:rPr>
        <w:tab/>
      </w:r>
      <w:r>
        <w:rPr>
          <w:rFonts w:ascii="Avenir Book" w:hAnsi="Avenir Book" w:cs="Helvetica Neue"/>
          <w:bCs/>
          <w:color w:val="000000" w:themeColor="text1"/>
        </w:rPr>
        <w:tab/>
        <w:t>image moves across screen</w:t>
      </w:r>
      <w:r>
        <w:rPr>
          <w:rFonts w:ascii="Avenir Book" w:hAnsi="Avenir Book" w:cs="Helvetica Neue"/>
          <w:bCs/>
          <w:color w:val="000000" w:themeColor="text1"/>
        </w:rPr>
        <w:tab/>
      </w:r>
      <w:r>
        <w:rPr>
          <w:rFonts w:ascii="Avenir Book" w:hAnsi="Avenir Book" w:cs="Helvetica Neue"/>
          <w:bCs/>
          <w:color w:val="000000" w:themeColor="text1"/>
        </w:rPr>
        <w:tab/>
        <w:t xml:space="preserve">load image of butterfly, create x and y variables, set x </w:t>
      </w:r>
    </w:p>
    <w:p w14:paraId="47A5DA02" w14:textId="40A95498" w:rsidR="007A25BA" w:rsidRDefault="00547ABF" w:rsidP="007A25BA">
      <w:pPr>
        <w:widowControl w:val="0"/>
        <w:autoSpaceDE w:val="0"/>
        <w:autoSpaceDN w:val="0"/>
        <w:adjustRightInd w:val="0"/>
        <w:ind w:left="6480" w:firstLine="720"/>
        <w:rPr>
          <w:rFonts w:ascii="Avenir Book" w:hAnsi="Avenir Book" w:cs="Helvetica Neue"/>
          <w:bCs/>
          <w:color w:val="000000" w:themeColor="text1"/>
        </w:rPr>
      </w:pPr>
      <w:r>
        <w:rPr>
          <w:rFonts w:ascii="Avenir Book" w:hAnsi="Avenir Book" w:cs="Helvetica Neue"/>
          <w:bCs/>
          <w:color w:val="000000" w:themeColor="text1"/>
        </w:rPr>
        <w:t xml:space="preserve">and/or y variables to move with plus or minus, create </w:t>
      </w:r>
    </w:p>
    <w:p w14:paraId="25DEAF9B" w14:textId="51065BBD" w:rsidR="00547ABF" w:rsidRDefault="00D817BF" w:rsidP="00547ABF">
      <w:pPr>
        <w:widowControl w:val="0"/>
        <w:autoSpaceDE w:val="0"/>
        <w:autoSpaceDN w:val="0"/>
        <w:adjustRightInd w:val="0"/>
        <w:ind w:left="6480" w:firstLine="720"/>
        <w:rPr>
          <w:rFonts w:ascii="Avenir Book" w:hAnsi="Avenir Book" w:cs="Helvetica Neue"/>
          <w:bCs/>
          <w:color w:val="000000" w:themeColor="text1"/>
        </w:rPr>
      </w:pPr>
      <w:r>
        <w:rPr>
          <w:rFonts w:ascii="Avenir Book" w:hAnsi="Avenir Book" w:cs="Helvetica Neue"/>
          <w:bCs/>
          <w:color w:val="000000" w:themeColor="text1"/>
        </w:rPr>
        <w:t>Boolean variables</w:t>
      </w:r>
      <w:r w:rsidR="00547ABF">
        <w:rPr>
          <w:rFonts w:ascii="Avenir Book" w:hAnsi="Avenir Book" w:cs="Helvetica Neue"/>
          <w:bCs/>
          <w:color w:val="000000" w:themeColor="text1"/>
        </w:rPr>
        <w:t xml:space="preserve"> in order for image to reset (loop) </w:t>
      </w:r>
    </w:p>
    <w:p w14:paraId="208B5D86" w14:textId="1D8F9534" w:rsidR="007A25BA" w:rsidRDefault="007A25BA" w:rsidP="007A25BA">
      <w:pPr>
        <w:widowControl w:val="0"/>
        <w:autoSpaceDE w:val="0"/>
        <w:autoSpaceDN w:val="0"/>
        <w:adjustRightInd w:val="0"/>
        <w:rPr>
          <w:rFonts w:ascii="Avenir Book" w:hAnsi="Avenir Book" w:cs="Helvetica Neue"/>
          <w:b/>
          <w:bCs/>
          <w:color w:val="000000" w:themeColor="text1"/>
          <w:sz w:val="28"/>
        </w:rPr>
      </w:pPr>
      <w:r w:rsidRPr="007A25BA">
        <w:rPr>
          <w:rFonts w:ascii="Avenir Book" w:hAnsi="Avenir Book" w:cs="Helvetica Neue"/>
          <w:b/>
          <w:bCs/>
          <w:color w:val="000000" w:themeColor="text1"/>
          <w:sz w:val="28"/>
        </w:rPr>
        <w:lastRenderedPageBreak/>
        <w:t>WRITE UP</w:t>
      </w:r>
    </w:p>
    <w:p w14:paraId="285BB639" w14:textId="77777777" w:rsidR="007A25BA" w:rsidRDefault="007A25BA" w:rsidP="007A25BA">
      <w:pPr>
        <w:widowControl w:val="0"/>
        <w:autoSpaceDE w:val="0"/>
        <w:autoSpaceDN w:val="0"/>
        <w:adjustRightInd w:val="0"/>
        <w:rPr>
          <w:rFonts w:ascii="Avenir Book" w:hAnsi="Avenir Book" w:cs="Helvetica Neue"/>
          <w:bCs/>
          <w:color w:val="000000" w:themeColor="text1"/>
        </w:rPr>
      </w:pPr>
    </w:p>
    <w:p w14:paraId="6B038C9F" w14:textId="63B90823" w:rsidR="00547ABF" w:rsidRDefault="00727BB5" w:rsidP="000D6099">
      <w:pPr>
        <w:widowControl w:val="0"/>
        <w:autoSpaceDE w:val="0"/>
        <w:autoSpaceDN w:val="0"/>
        <w:adjustRightInd w:val="0"/>
        <w:rPr>
          <w:rFonts w:ascii="Avenir Book" w:hAnsi="Avenir Book" w:cs="Helvetica Neue"/>
          <w:bCs/>
          <w:color w:val="000000" w:themeColor="text1"/>
        </w:rPr>
      </w:pPr>
      <w:r>
        <w:rPr>
          <w:rFonts w:ascii="Avenir Book" w:hAnsi="Avenir Book" w:cs="Helvetica Neue"/>
          <w:bCs/>
          <w:color w:val="000000" w:themeColor="text1"/>
        </w:rPr>
        <w:t xml:space="preserve">Although my project has a rather simplistic purpose, the coding of it happens to be a little complex with various working parts. </w:t>
      </w:r>
      <w:r w:rsidR="00521588">
        <w:rPr>
          <w:rFonts w:ascii="Avenir Book" w:hAnsi="Avenir Book" w:cs="Helvetica Neue"/>
          <w:bCs/>
          <w:color w:val="000000" w:themeColor="text1"/>
        </w:rPr>
        <w:t xml:space="preserve"> </w:t>
      </w:r>
      <w:r>
        <w:rPr>
          <w:rFonts w:ascii="Avenir Book" w:hAnsi="Avenir Book" w:cs="Helvetica Neue"/>
          <w:bCs/>
          <w:color w:val="000000" w:themeColor="text1"/>
        </w:rPr>
        <w:t xml:space="preserve">I built my code by establishing the individual working pieces and then arranging them to be a cohesive piece. The first working part I incorporated into my project was the “water” feature. </w:t>
      </w:r>
    </w:p>
    <w:p w14:paraId="4C7A1635" w14:textId="77777777" w:rsidR="00727BB5" w:rsidRDefault="00727BB5" w:rsidP="000D6099">
      <w:pPr>
        <w:widowControl w:val="0"/>
        <w:autoSpaceDE w:val="0"/>
        <w:autoSpaceDN w:val="0"/>
        <w:adjustRightInd w:val="0"/>
        <w:rPr>
          <w:rFonts w:ascii="Avenir Book" w:hAnsi="Avenir Book" w:cs="Helvetica Neue"/>
          <w:bCs/>
          <w:color w:val="000000" w:themeColor="text1"/>
        </w:rPr>
      </w:pPr>
    </w:p>
    <w:p w14:paraId="3113D090" w14:textId="45136738" w:rsidR="001741D4" w:rsidRDefault="00A07951" w:rsidP="000D6099">
      <w:pPr>
        <w:widowControl w:val="0"/>
        <w:autoSpaceDE w:val="0"/>
        <w:autoSpaceDN w:val="0"/>
        <w:adjustRightInd w:val="0"/>
        <w:rPr>
          <w:rFonts w:ascii="Avenir Book" w:hAnsi="Avenir Book" w:cs="Helvetica Neue"/>
          <w:bCs/>
          <w:color w:val="000000" w:themeColor="text1"/>
        </w:rPr>
      </w:pPr>
      <w:r>
        <w:rPr>
          <w:rFonts w:ascii="Avenir Book" w:hAnsi="Avenir Book" w:cs="Helvetica Neue"/>
          <w:bCs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7D08D851" wp14:editId="0705A387">
            <wp:simplePos x="0" y="0"/>
            <wp:positionH relativeFrom="column">
              <wp:posOffset>2218055</wp:posOffset>
            </wp:positionH>
            <wp:positionV relativeFrom="paragraph">
              <wp:posOffset>319405</wp:posOffset>
            </wp:positionV>
            <wp:extent cx="5786755" cy="3999230"/>
            <wp:effectExtent l="0" t="0" r="4445" b="0"/>
            <wp:wrapSquare wrapText="bothSides"/>
            <wp:docPr id="5" name="Picture 5" descr="../../../../Desktop/Screen%20Shot%202017-05-10%20at%208.35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017-05-10%20at%208.35.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7BB5">
        <w:rPr>
          <w:rFonts w:ascii="Avenir Book" w:hAnsi="Avenir Book" w:cs="Helvetica Neue"/>
          <w:bCs/>
          <w:color w:val="000000" w:themeColor="text1"/>
        </w:rPr>
        <w:t xml:space="preserve">Following the basic of constructing a particle variable, I was able to manipulate the speed and origin of the particles through variables to achieve a water-like effect. Then I had to create the object the “water” would be coming out of, the watering can. I first began by setting up the speed and origin of the watering can to follow mouse X and mouse Y using </w:t>
      </w:r>
      <w:r w:rsidR="001741D4">
        <w:rPr>
          <w:rFonts w:ascii="Avenir Book" w:hAnsi="Avenir Book" w:cs="Helvetica Neue"/>
          <w:bCs/>
          <w:color w:val="000000" w:themeColor="text1"/>
        </w:rPr>
        <w:t>a temporary ellipse primitive</w:t>
      </w:r>
      <w:r w:rsidR="00727BB5">
        <w:rPr>
          <w:rFonts w:ascii="Avenir Book" w:hAnsi="Avenir Book" w:cs="Helvetica Neue"/>
          <w:bCs/>
          <w:color w:val="000000" w:themeColor="text1"/>
        </w:rPr>
        <w:t xml:space="preserve">. After getting the desired speed and origin, I designed a watering can in Illustrator and loaded the </w:t>
      </w:r>
      <w:proofErr w:type="spellStart"/>
      <w:r w:rsidR="00727BB5">
        <w:rPr>
          <w:rFonts w:ascii="Avenir Book" w:hAnsi="Avenir Book" w:cs="Helvetica Neue"/>
          <w:bCs/>
          <w:color w:val="000000" w:themeColor="text1"/>
        </w:rPr>
        <w:t>png</w:t>
      </w:r>
      <w:proofErr w:type="spellEnd"/>
      <w:r w:rsidR="00727BB5">
        <w:rPr>
          <w:rFonts w:ascii="Avenir Book" w:hAnsi="Avenir Book" w:cs="Helvetica Neue"/>
          <w:bCs/>
          <w:color w:val="000000" w:themeColor="text1"/>
        </w:rPr>
        <w:t xml:space="preserve"> file into my code. Then it was just a matter of reworking the specific position of the water and watering can to make it seems as if </w:t>
      </w:r>
      <w:r w:rsidR="001741D4">
        <w:rPr>
          <w:rFonts w:ascii="Avenir Book" w:hAnsi="Avenir Book" w:cs="Helvetica Neue"/>
          <w:bCs/>
          <w:color w:val="000000" w:themeColor="text1"/>
        </w:rPr>
        <w:t>t</w:t>
      </w:r>
      <w:r w:rsidR="00727BB5">
        <w:rPr>
          <w:rFonts w:ascii="Avenir Book" w:hAnsi="Avenir Book" w:cs="Helvetica Neue"/>
          <w:bCs/>
          <w:color w:val="000000" w:themeColor="text1"/>
        </w:rPr>
        <w:t>he particles (water) was p</w:t>
      </w:r>
      <w:r w:rsidR="001741D4">
        <w:rPr>
          <w:rFonts w:ascii="Avenir Book" w:hAnsi="Avenir Book" w:cs="Helvetica Neue"/>
          <w:bCs/>
          <w:color w:val="000000" w:themeColor="text1"/>
        </w:rPr>
        <w:t>ouring out of the spou</w:t>
      </w:r>
      <w:r w:rsidR="00727BB5">
        <w:rPr>
          <w:rFonts w:ascii="Avenir Book" w:hAnsi="Avenir Book" w:cs="Helvetica Neue"/>
          <w:bCs/>
          <w:color w:val="000000" w:themeColor="text1"/>
        </w:rPr>
        <w:t xml:space="preserve">t of the watering can. </w:t>
      </w:r>
    </w:p>
    <w:p w14:paraId="25069BC8" w14:textId="77777777" w:rsidR="001741D4" w:rsidRDefault="001741D4" w:rsidP="000D6099">
      <w:pPr>
        <w:widowControl w:val="0"/>
        <w:autoSpaceDE w:val="0"/>
        <w:autoSpaceDN w:val="0"/>
        <w:adjustRightInd w:val="0"/>
        <w:rPr>
          <w:rFonts w:ascii="Avenir Book" w:hAnsi="Avenir Book" w:cs="Helvetica Neue"/>
          <w:bCs/>
          <w:color w:val="000000" w:themeColor="text1"/>
        </w:rPr>
      </w:pPr>
    </w:p>
    <w:p w14:paraId="6796A0F2" w14:textId="3483B5B6" w:rsidR="00A4348B" w:rsidRDefault="001741D4" w:rsidP="000D6099">
      <w:pPr>
        <w:widowControl w:val="0"/>
        <w:autoSpaceDE w:val="0"/>
        <w:autoSpaceDN w:val="0"/>
        <w:adjustRightInd w:val="0"/>
        <w:rPr>
          <w:rFonts w:ascii="Avenir Book" w:hAnsi="Avenir Book" w:cs="Helvetica Neue"/>
          <w:bCs/>
          <w:color w:val="000000" w:themeColor="text1"/>
        </w:rPr>
      </w:pPr>
      <w:r>
        <w:rPr>
          <w:rFonts w:ascii="Avenir Book" w:hAnsi="Avenir Book" w:cs="Helvetica Neue"/>
          <w:bCs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AC9648B" wp14:editId="1755994C">
            <wp:simplePos x="0" y="0"/>
            <wp:positionH relativeFrom="column">
              <wp:posOffset>-60325</wp:posOffset>
            </wp:positionH>
            <wp:positionV relativeFrom="paragraph">
              <wp:posOffset>2540</wp:posOffset>
            </wp:positionV>
            <wp:extent cx="4017010" cy="2255520"/>
            <wp:effectExtent l="0" t="0" r="0" b="5080"/>
            <wp:wrapSquare wrapText="bothSides"/>
            <wp:docPr id="2" name="Picture 2" descr="../../../../Desktop/Screen%20Shot%202017-05-10%20at%208.36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7-05-10%20at%208.36.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01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7BB5">
        <w:rPr>
          <w:rFonts w:ascii="Avenir Book" w:hAnsi="Avenir Book" w:cs="Helvetica Neue"/>
          <w:bCs/>
          <w:color w:val="000000" w:themeColor="text1"/>
        </w:rPr>
        <w:t xml:space="preserve">The next element I added </w:t>
      </w:r>
      <w:r>
        <w:rPr>
          <w:rFonts w:ascii="Avenir Book" w:hAnsi="Avenir Book" w:cs="Helvetica Neue"/>
          <w:bCs/>
          <w:color w:val="000000" w:themeColor="text1"/>
        </w:rPr>
        <w:t>to my code were the flowers. While</w:t>
      </w:r>
      <w:r w:rsidR="00727BB5">
        <w:rPr>
          <w:rFonts w:ascii="Avenir Book" w:hAnsi="Avenir Book" w:cs="Helvetica Neue"/>
          <w:bCs/>
          <w:color w:val="000000" w:themeColor="text1"/>
        </w:rPr>
        <w:t xml:space="preserve"> I initially created a frame animation through a sequence of images I designed in </w:t>
      </w:r>
      <w:r w:rsidR="00D817BF">
        <w:rPr>
          <w:rFonts w:ascii="Avenir Book" w:hAnsi="Avenir Book" w:cs="Helvetica Neue"/>
          <w:bCs/>
          <w:color w:val="000000" w:themeColor="text1"/>
        </w:rPr>
        <w:t>Illustrator</w:t>
      </w:r>
      <w:r w:rsidR="00727BB5">
        <w:rPr>
          <w:rFonts w:ascii="Avenir Book" w:hAnsi="Avenir Book" w:cs="Helvetica Neue"/>
          <w:bCs/>
          <w:color w:val="000000" w:themeColor="text1"/>
        </w:rPr>
        <w:t>, I decided t</w:t>
      </w:r>
      <w:r w:rsidR="00D817BF">
        <w:rPr>
          <w:rFonts w:ascii="Avenir Book" w:hAnsi="Avenir Book" w:cs="Helvetica Neue"/>
          <w:bCs/>
          <w:color w:val="000000" w:themeColor="text1"/>
        </w:rPr>
        <w:t>o rethink this idea. I ended up producing an effect to where when the watering can (mouse) rolls over a certain portion of the screen, flowers will appear in that portion of the screen. I achieved this by preloading images of my flowers and then calling them to display with Boolean variables. I divided the screen in to three sections and once my mouse X reach a specified x positions flowers would appear. I did this three times for each section of the screen.</w:t>
      </w:r>
    </w:p>
    <w:p w14:paraId="5270D940" w14:textId="6A07F309" w:rsidR="00D817BF" w:rsidRDefault="00D817BF" w:rsidP="000D6099">
      <w:pPr>
        <w:widowControl w:val="0"/>
        <w:autoSpaceDE w:val="0"/>
        <w:autoSpaceDN w:val="0"/>
        <w:adjustRightInd w:val="0"/>
        <w:rPr>
          <w:rFonts w:ascii="Avenir Book" w:hAnsi="Avenir Book" w:cs="Helvetica Neue"/>
          <w:bCs/>
          <w:color w:val="000000" w:themeColor="text1"/>
        </w:rPr>
      </w:pPr>
    </w:p>
    <w:p w14:paraId="3A7EBE80" w14:textId="154D873E" w:rsidR="00D817BF" w:rsidRDefault="001741D4" w:rsidP="000D6099">
      <w:pPr>
        <w:widowControl w:val="0"/>
        <w:autoSpaceDE w:val="0"/>
        <w:autoSpaceDN w:val="0"/>
        <w:adjustRightInd w:val="0"/>
        <w:rPr>
          <w:rFonts w:ascii="Avenir Book" w:hAnsi="Avenir Book" w:cs="Helvetica Neue"/>
          <w:bCs/>
          <w:color w:val="000000" w:themeColor="text1"/>
        </w:rPr>
      </w:pPr>
      <w:r>
        <w:rPr>
          <w:rFonts w:ascii="Avenir Book" w:hAnsi="Avenir Book" w:cs="Helvetica Neue"/>
          <w:bCs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6DC4C24E" wp14:editId="2FE460E2">
            <wp:simplePos x="0" y="0"/>
            <wp:positionH relativeFrom="column">
              <wp:posOffset>3822065</wp:posOffset>
            </wp:positionH>
            <wp:positionV relativeFrom="paragraph">
              <wp:posOffset>2076450</wp:posOffset>
            </wp:positionV>
            <wp:extent cx="4540250" cy="562610"/>
            <wp:effectExtent l="0" t="0" r="6350" b="0"/>
            <wp:wrapSquare wrapText="bothSides"/>
            <wp:docPr id="9" name="Picture 9" descr="../../../../Desktop/Screen%20Shot%202017-05-10%20at%208.39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Desktop/Screen%20Shot%202017-05-10%20at%208.39.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venir Book" w:hAnsi="Avenir Book" w:cs="Helvetica Neue"/>
          <w:bCs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863B2B8" wp14:editId="605804B7">
            <wp:simplePos x="0" y="0"/>
            <wp:positionH relativeFrom="column">
              <wp:posOffset>4051935</wp:posOffset>
            </wp:positionH>
            <wp:positionV relativeFrom="paragraph">
              <wp:posOffset>10795</wp:posOffset>
            </wp:positionV>
            <wp:extent cx="4167505" cy="1051560"/>
            <wp:effectExtent l="0" t="0" r="0" b="0"/>
            <wp:wrapSquare wrapText="bothSides"/>
            <wp:docPr id="6" name="Picture 6" descr="../../../../Desktop/Screen%20Shot%202017-05-10%20at%208.37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Screen%20Shot%202017-05-10%20at%208.37.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505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17BF">
        <w:rPr>
          <w:rFonts w:ascii="Avenir Book" w:hAnsi="Avenir Book" w:cs="Helvetica Neue"/>
          <w:bCs/>
          <w:color w:val="000000" w:themeColor="text1"/>
        </w:rPr>
        <w:t>I then added sound visualizations to my code, to achieve this I developed t</w:t>
      </w:r>
      <w:r>
        <w:rPr>
          <w:rFonts w:ascii="Avenir Book" w:hAnsi="Avenir Book" w:cs="Helvetica Neue"/>
          <w:bCs/>
          <w:color w:val="000000" w:themeColor="text1"/>
        </w:rPr>
        <w:t>w</w:t>
      </w:r>
      <w:r w:rsidR="00D817BF">
        <w:rPr>
          <w:rFonts w:ascii="Avenir Book" w:hAnsi="Avenir Book" w:cs="Helvetica Neue"/>
          <w:bCs/>
          <w:color w:val="000000" w:themeColor="text1"/>
        </w:rPr>
        <w:t>o separate elements and then linked them through variables. I preloaded a sound file into my code and then set it to play automatically and loop. I loaded and drew and image onto the screen as the sun. I then built a variable</w:t>
      </w:r>
      <w:r w:rsidR="00A4348B">
        <w:rPr>
          <w:rFonts w:ascii="Avenir Book" w:hAnsi="Avenir Book" w:cs="Helvetica Neue"/>
          <w:bCs/>
          <w:color w:val="000000" w:themeColor="text1"/>
        </w:rPr>
        <w:t xml:space="preserve"> </w:t>
      </w:r>
      <w:proofErr w:type="gramStart"/>
      <w:r w:rsidR="00A4348B">
        <w:rPr>
          <w:rFonts w:ascii="Avenir Book" w:hAnsi="Avenir Book" w:cs="Helvetica Neue"/>
          <w:bCs/>
          <w:color w:val="000000" w:themeColor="text1"/>
        </w:rPr>
        <w:t xml:space="preserve">( </w:t>
      </w:r>
      <w:proofErr w:type="spellStart"/>
      <w:r w:rsidR="00A4348B">
        <w:rPr>
          <w:rFonts w:ascii="Avenir Book" w:hAnsi="Avenir Book" w:cs="Helvetica Neue"/>
          <w:bCs/>
          <w:color w:val="000000" w:themeColor="text1"/>
        </w:rPr>
        <w:t>var</w:t>
      </w:r>
      <w:proofErr w:type="spellEnd"/>
      <w:proofErr w:type="gramEnd"/>
      <w:r w:rsidR="00A4348B">
        <w:rPr>
          <w:rFonts w:ascii="Avenir Book" w:hAnsi="Avenir Book" w:cs="Helvetica Neue"/>
          <w:bCs/>
          <w:color w:val="000000" w:themeColor="text1"/>
        </w:rPr>
        <w:t xml:space="preserve"> analyzer)</w:t>
      </w:r>
      <w:r w:rsidR="00D817BF">
        <w:rPr>
          <w:rFonts w:ascii="Avenir Book" w:hAnsi="Avenir Book" w:cs="Helvetica Neue"/>
          <w:bCs/>
          <w:color w:val="000000" w:themeColor="text1"/>
        </w:rPr>
        <w:t xml:space="preserve"> that would track</w:t>
      </w:r>
      <w:r w:rsidR="00A4348B">
        <w:rPr>
          <w:rFonts w:ascii="Avenir Book" w:hAnsi="Avenir Book" w:cs="Helvetica Neue"/>
          <w:bCs/>
          <w:color w:val="000000" w:themeColor="text1"/>
        </w:rPr>
        <w:t xml:space="preserve"> the amplitude of my sound file and placed it in the setup.</w:t>
      </w:r>
      <w:r w:rsidR="00D817BF">
        <w:rPr>
          <w:rFonts w:ascii="Avenir Book" w:hAnsi="Avenir Book" w:cs="Helvetica Neue"/>
          <w:bCs/>
          <w:color w:val="000000" w:themeColor="text1"/>
        </w:rPr>
        <w:t xml:space="preserve"> Taking this variable I created a second variable (</w:t>
      </w:r>
      <w:proofErr w:type="spellStart"/>
      <w:r w:rsidR="00D817BF">
        <w:rPr>
          <w:rFonts w:ascii="Avenir Book" w:hAnsi="Avenir Book" w:cs="Helvetica Neue"/>
          <w:bCs/>
          <w:color w:val="000000" w:themeColor="text1"/>
        </w:rPr>
        <w:t>var</w:t>
      </w:r>
      <w:proofErr w:type="spellEnd"/>
      <w:r w:rsidR="00D817BF">
        <w:rPr>
          <w:rFonts w:ascii="Avenir Book" w:hAnsi="Avenir Book" w:cs="Helvetica Neue"/>
          <w:bCs/>
          <w:color w:val="000000" w:themeColor="text1"/>
        </w:rPr>
        <w:t xml:space="preserve"> </w:t>
      </w:r>
      <w:proofErr w:type="spellStart"/>
      <w:r w:rsidR="00D817BF">
        <w:rPr>
          <w:rFonts w:ascii="Avenir Book" w:hAnsi="Avenir Book" w:cs="Helvetica Neue"/>
          <w:bCs/>
          <w:color w:val="000000" w:themeColor="text1"/>
        </w:rPr>
        <w:t>rms</w:t>
      </w:r>
      <w:proofErr w:type="spellEnd"/>
      <w:r w:rsidR="00D817BF">
        <w:rPr>
          <w:rFonts w:ascii="Avenir Book" w:hAnsi="Avenir Book" w:cs="Helvetica Neue"/>
          <w:bCs/>
          <w:color w:val="000000" w:themeColor="text1"/>
        </w:rPr>
        <w:t xml:space="preserve">) to be able to place the information </w:t>
      </w:r>
      <w:r w:rsidR="00A4348B">
        <w:rPr>
          <w:rFonts w:ascii="Avenir Book" w:hAnsi="Avenir Book" w:cs="Helvetica Neue"/>
          <w:bCs/>
          <w:color w:val="000000" w:themeColor="text1"/>
        </w:rPr>
        <w:t xml:space="preserve">received from the </w:t>
      </w:r>
      <w:proofErr w:type="spellStart"/>
      <w:r w:rsidR="00A4348B">
        <w:rPr>
          <w:rFonts w:ascii="Avenir Book" w:hAnsi="Avenir Book" w:cs="Helvetica Neue"/>
          <w:bCs/>
          <w:color w:val="000000" w:themeColor="text1"/>
        </w:rPr>
        <w:t>var</w:t>
      </w:r>
      <w:proofErr w:type="spellEnd"/>
      <w:r w:rsidR="00A4348B">
        <w:rPr>
          <w:rFonts w:ascii="Avenir Book" w:hAnsi="Avenir Book" w:cs="Helvetica Neue"/>
          <w:bCs/>
          <w:color w:val="000000" w:themeColor="text1"/>
        </w:rPr>
        <w:t xml:space="preserve"> analyzer</w:t>
      </w:r>
      <w:r w:rsidR="00D817BF">
        <w:rPr>
          <w:rFonts w:ascii="Avenir Book" w:hAnsi="Avenir Book" w:cs="Helvetica Neue"/>
          <w:bCs/>
          <w:color w:val="000000" w:themeColor="text1"/>
        </w:rPr>
        <w:t xml:space="preserve"> into an element that could be attached to my image. </w:t>
      </w:r>
      <w:r w:rsidR="00A4348B">
        <w:rPr>
          <w:rFonts w:ascii="Avenir Book" w:hAnsi="Avenir Book" w:cs="Helvetica Neue"/>
          <w:bCs/>
          <w:color w:val="000000" w:themeColor="text1"/>
        </w:rPr>
        <w:t xml:space="preserve">When the sound plays </w:t>
      </w:r>
      <w:r>
        <w:rPr>
          <w:rFonts w:ascii="Avenir Book" w:hAnsi="Avenir Book" w:cs="Helvetica Neue"/>
          <w:bCs/>
          <w:color w:val="000000" w:themeColor="text1"/>
        </w:rPr>
        <w:t xml:space="preserve">the amplitude is represented </w:t>
      </w:r>
      <w:r w:rsidR="00A4348B">
        <w:rPr>
          <w:rFonts w:ascii="Avenir Book" w:hAnsi="Avenir Book" w:cs="Helvetica Neue"/>
          <w:bCs/>
          <w:color w:val="000000" w:themeColor="text1"/>
        </w:rPr>
        <w:t xml:space="preserve">through the scaling of the sun image. </w:t>
      </w:r>
    </w:p>
    <w:p w14:paraId="4F1CFB41" w14:textId="03337494" w:rsidR="00A4348B" w:rsidRDefault="00A4348B" w:rsidP="000D6099">
      <w:pPr>
        <w:widowControl w:val="0"/>
        <w:autoSpaceDE w:val="0"/>
        <w:autoSpaceDN w:val="0"/>
        <w:adjustRightInd w:val="0"/>
        <w:rPr>
          <w:rFonts w:ascii="Avenir Book" w:hAnsi="Avenir Book" w:cs="Helvetica Neue"/>
          <w:bCs/>
          <w:color w:val="000000" w:themeColor="text1"/>
        </w:rPr>
      </w:pPr>
    </w:p>
    <w:p w14:paraId="144EA781" w14:textId="676590E5" w:rsidR="00A4348B" w:rsidRDefault="00A4348B" w:rsidP="000D6099">
      <w:pPr>
        <w:widowControl w:val="0"/>
        <w:autoSpaceDE w:val="0"/>
        <w:autoSpaceDN w:val="0"/>
        <w:adjustRightInd w:val="0"/>
        <w:rPr>
          <w:rFonts w:ascii="Avenir Book" w:hAnsi="Avenir Book" w:cs="Helvetica Neue"/>
          <w:bCs/>
          <w:color w:val="000000" w:themeColor="text1"/>
        </w:rPr>
      </w:pPr>
      <w:r>
        <w:rPr>
          <w:rFonts w:ascii="Avenir Book" w:hAnsi="Avenir Book" w:cs="Helvetica Neue"/>
          <w:bCs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143ABFD7" wp14:editId="30A412FD">
            <wp:simplePos x="0" y="0"/>
            <wp:positionH relativeFrom="column">
              <wp:posOffset>0</wp:posOffset>
            </wp:positionH>
            <wp:positionV relativeFrom="paragraph">
              <wp:posOffset>-5080</wp:posOffset>
            </wp:positionV>
            <wp:extent cx="3781828" cy="562797"/>
            <wp:effectExtent l="0" t="0" r="3175" b="0"/>
            <wp:wrapSquare wrapText="bothSides"/>
            <wp:docPr id="10" name="Picture 10" descr="../../../../Desktop/Screen%20Shot%202017-05-10%20at%208.39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Desktop/Screen%20Shot%202017-05-10%20at%208.39.5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828" cy="56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1C8357" w14:textId="7A6483D5" w:rsidR="001741D4" w:rsidRDefault="001741D4" w:rsidP="000D6099">
      <w:pPr>
        <w:widowControl w:val="0"/>
        <w:autoSpaceDE w:val="0"/>
        <w:autoSpaceDN w:val="0"/>
        <w:adjustRightInd w:val="0"/>
        <w:rPr>
          <w:rFonts w:ascii="Avenir Book" w:hAnsi="Avenir Book" w:cs="Helvetica Neue"/>
          <w:bCs/>
          <w:color w:val="000000" w:themeColor="text1"/>
        </w:rPr>
      </w:pPr>
      <w:r>
        <w:rPr>
          <w:rFonts w:ascii="Avenir Book" w:hAnsi="Avenir Book" w:cs="Helvetica Neue"/>
          <w:bCs/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3E749661" wp14:editId="780F6DA7">
            <wp:simplePos x="0" y="0"/>
            <wp:positionH relativeFrom="column">
              <wp:posOffset>5127625</wp:posOffset>
            </wp:positionH>
            <wp:positionV relativeFrom="paragraph">
              <wp:posOffset>90805</wp:posOffset>
            </wp:positionV>
            <wp:extent cx="2891790" cy="1939925"/>
            <wp:effectExtent l="0" t="0" r="3810" b="0"/>
            <wp:wrapSquare wrapText="bothSides"/>
            <wp:docPr id="11" name="Picture 11" descr="../../../../Desktop/Screen%20Shot%202017-05-10%20at%208.43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Desktop/Screen%20Shot%202017-05-10%20at%208.43.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3277BB" w14:textId="67254134" w:rsidR="00A07951" w:rsidRDefault="00A4348B" w:rsidP="000D6099">
      <w:pPr>
        <w:widowControl w:val="0"/>
        <w:autoSpaceDE w:val="0"/>
        <w:autoSpaceDN w:val="0"/>
        <w:adjustRightInd w:val="0"/>
        <w:rPr>
          <w:rFonts w:ascii="Avenir Book" w:hAnsi="Avenir Book" w:cs="Helvetica Neue"/>
          <w:bCs/>
          <w:color w:val="000000" w:themeColor="text1"/>
        </w:rPr>
      </w:pPr>
      <w:r>
        <w:rPr>
          <w:rFonts w:ascii="Avenir Book" w:hAnsi="Avenir Book" w:cs="Helvetica Neue"/>
          <w:bCs/>
          <w:color w:val="000000" w:themeColor="text1"/>
        </w:rPr>
        <w:t>Once I had achieved the basic interaction and functionality of my code, I added in a few more elements to make the visualization more interesting</w:t>
      </w:r>
      <w:r w:rsidR="00A07951">
        <w:rPr>
          <w:rFonts w:ascii="Avenir Book" w:hAnsi="Avenir Book" w:cs="Helvetica Neue"/>
          <w:bCs/>
          <w:color w:val="000000" w:themeColor="text1"/>
        </w:rPr>
        <w:t>. I set the background a sky blue and inserted a rectangle and colored it green to simulate grass. I also added a few moving elements. The first</w:t>
      </w:r>
      <w:r>
        <w:rPr>
          <w:rFonts w:ascii="Avenir Book" w:hAnsi="Avenir Book" w:cs="Helvetica Neue"/>
          <w:bCs/>
          <w:color w:val="000000" w:themeColor="text1"/>
        </w:rPr>
        <w:t xml:space="preserve"> was a butterfly that gives the impression of flying across the screen. I built this by loading the image of my butterfly and creating x and y variables for my butterfly’s position. I </w:t>
      </w:r>
      <w:r w:rsidR="00A07951">
        <w:rPr>
          <w:rFonts w:ascii="Avenir Book" w:hAnsi="Avenir Book" w:cs="Helvetica Neue"/>
          <w:bCs/>
          <w:color w:val="000000" w:themeColor="text1"/>
        </w:rPr>
        <w:t>manipulated the x variable to move by adding a “</w:t>
      </w:r>
      <w:r w:rsidR="001741D4">
        <w:rPr>
          <w:rFonts w:ascii="Avenir Book" w:hAnsi="Avenir Book" w:cs="Helvetica Neue"/>
          <w:bCs/>
          <w:color w:val="000000" w:themeColor="text1"/>
        </w:rPr>
        <w:t>minus</w:t>
      </w:r>
      <w:r w:rsidR="00A07951">
        <w:rPr>
          <w:rFonts w:ascii="Avenir Book" w:hAnsi="Avenir Book" w:cs="Helvetica Neue"/>
          <w:bCs/>
          <w:color w:val="000000" w:themeColor="text1"/>
        </w:rPr>
        <w:t xml:space="preserve"> one” to the x position of the variable. I the</w:t>
      </w:r>
      <w:r>
        <w:rPr>
          <w:rFonts w:ascii="Avenir Book" w:hAnsi="Avenir Book" w:cs="Helvetica Neue"/>
          <w:bCs/>
          <w:color w:val="000000" w:themeColor="text1"/>
        </w:rPr>
        <w:t xml:space="preserve">n created a Boolean variable </w:t>
      </w:r>
      <w:r w:rsidR="00A07951">
        <w:rPr>
          <w:rFonts w:ascii="Avenir Book" w:hAnsi="Avenir Book" w:cs="Helvetica Neue"/>
          <w:bCs/>
          <w:color w:val="000000" w:themeColor="text1"/>
        </w:rPr>
        <w:t xml:space="preserve">that allows the butterfly to loop. </w:t>
      </w:r>
    </w:p>
    <w:p w14:paraId="657467EC" w14:textId="4DE25B54" w:rsidR="00A4348B" w:rsidRDefault="00A4348B" w:rsidP="000D6099">
      <w:pPr>
        <w:widowControl w:val="0"/>
        <w:autoSpaceDE w:val="0"/>
        <w:autoSpaceDN w:val="0"/>
        <w:adjustRightInd w:val="0"/>
        <w:rPr>
          <w:rFonts w:ascii="Avenir Book" w:hAnsi="Avenir Book" w:cs="Helvetica Neue"/>
          <w:bCs/>
          <w:color w:val="000000" w:themeColor="text1"/>
        </w:rPr>
      </w:pPr>
    </w:p>
    <w:p w14:paraId="4C29D06E" w14:textId="7FD68472" w:rsidR="00A07951" w:rsidRDefault="001741D4" w:rsidP="000D6099">
      <w:pPr>
        <w:widowControl w:val="0"/>
        <w:autoSpaceDE w:val="0"/>
        <w:autoSpaceDN w:val="0"/>
        <w:adjustRightInd w:val="0"/>
        <w:rPr>
          <w:rFonts w:ascii="Avenir Book" w:hAnsi="Avenir Book" w:cs="Helvetica Neue"/>
          <w:bCs/>
          <w:color w:val="000000" w:themeColor="text1"/>
        </w:rPr>
      </w:pPr>
      <w:r>
        <w:rPr>
          <w:rFonts w:ascii="Avenir Book" w:hAnsi="Avenir Book" w:cs="Helvetica Neue"/>
          <w:bCs/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2BA47436" wp14:editId="43DF560A">
            <wp:simplePos x="0" y="0"/>
            <wp:positionH relativeFrom="column">
              <wp:posOffset>59690</wp:posOffset>
            </wp:positionH>
            <wp:positionV relativeFrom="paragraph">
              <wp:posOffset>49530</wp:posOffset>
            </wp:positionV>
            <wp:extent cx="4349115" cy="2205990"/>
            <wp:effectExtent l="0" t="0" r="0" b="3810"/>
            <wp:wrapSquare wrapText="bothSides"/>
            <wp:docPr id="12" name="Picture 12" descr="../../../../Desktop/Screen%20Shot%202017-05-10%20at%208.52.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../Desktop/Screen%20Shot%202017-05-10%20at%208.52.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7951">
        <w:rPr>
          <w:rFonts w:ascii="Avenir Book" w:hAnsi="Avenir Book" w:cs="Helvetica Neue"/>
          <w:bCs/>
          <w:color w:val="000000" w:themeColor="text1"/>
        </w:rPr>
        <w:t xml:space="preserve">The second moving element I added was a frame animation. This was achieved with an array that pushes a sequence of images I created in Illustrator onto the screen. A </w:t>
      </w:r>
      <w:proofErr w:type="spellStart"/>
      <w:r w:rsidR="00A07951">
        <w:rPr>
          <w:rFonts w:ascii="Avenir Book" w:hAnsi="Avenir Book" w:cs="Helvetica Neue"/>
          <w:bCs/>
          <w:color w:val="000000" w:themeColor="text1"/>
        </w:rPr>
        <w:t>millis</w:t>
      </w:r>
      <w:proofErr w:type="spellEnd"/>
      <w:r w:rsidR="00A07951">
        <w:rPr>
          <w:rFonts w:ascii="Avenir Book" w:hAnsi="Avenir Book" w:cs="Helvetica Neue"/>
          <w:bCs/>
          <w:color w:val="000000" w:themeColor="text1"/>
        </w:rPr>
        <w:t xml:space="preserve"> variable is used to set the timing and allow for looping. This animation shows a couple flying a kite. </w:t>
      </w:r>
    </w:p>
    <w:p w14:paraId="3E9E6E9F" w14:textId="77777777" w:rsidR="001741D4" w:rsidRDefault="001741D4" w:rsidP="000D6099">
      <w:pPr>
        <w:widowControl w:val="0"/>
        <w:autoSpaceDE w:val="0"/>
        <w:autoSpaceDN w:val="0"/>
        <w:adjustRightInd w:val="0"/>
        <w:rPr>
          <w:rFonts w:ascii="Avenir Book" w:hAnsi="Avenir Book" w:cs="Helvetica Neue"/>
          <w:bCs/>
          <w:color w:val="000000" w:themeColor="text1"/>
        </w:rPr>
      </w:pPr>
    </w:p>
    <w:p w14:paraId="7C397C58" w14:textId="1432045D" w:rsidR="00A07951" w:rsidRPr="000D6099" w:rsidRDefault="00A07951" w:rsidP="000D6099">
      <w:pPr>
        <w:widowControl w:val="0"/>
        <w:autoSpaceDE w:val="0"/>
        <w:autoSpaceDN w:val="0"/>
        <w:adjustRightInd w:val="0"/>
        <w:rPr>
          <w:rFonts w:ascii="Avenir Book" w:hAnsi="Avenir Book" w:cs="Helvetica Neue"/>
          <w:bCs/>
          <w:color w:val="000000" w:themeColor="text1"/>
        </w:rPr>
      </w:pPr>
      <w:r>
        <w:rPr>
          <w:rFonts w:ascii="Avenir Book" w:hAnsi="Avenir Book" w:cs="Helvetica Neue"/>
          <w:bCs/>
          <w:color w:val="000000" w:themeColor="text1"/>
        </w:rPr>
        <w:t>Lastly</w:t>
      </w:r>
      <w:r w:rsidR="0059194D">
        <w:rPr>
          <w:rFonts w:ascii="Avenir Book" w:hAnsi="Avenir Book" w:cs="Helvetica Neue"/>
          <w:bCs/>
          <w:color w:val="000000" w:themeColor="text1"/>
        </w:rPr>
        <w:t>,</w:t>
      </w:r>
      <w:r>
        <w:rPr>
          <w:rFonts w:ascii="Avenir Book" w:hAnsi="Avenir Book" w:cs="Helvetica Neue"/>
          <w:bCs/>
          <w:color w:val="000000" w:themeColor="text1"/>
        </w:rPr>
        <w:t xml:space="preserve"> I add</w:t>
      </w:r>
      <w:r w:rsidR="0059194D">
        <w:rPr>
          <w:rFonts w:ascii="Avenir Book" w:hAnsi="Avenir Book" w:cs="Helvetica Neue"/>
          <w:bCs/>
          <w:color w:val="000000" w:themeColor="text1"/>
        </w:rPr>
        <w:t xml:space="preserve">ed text to better explain the interactivity of my code </w:t>
      </w:r>
      <w:r>
        <w:rPr>
          <w:rFonts w:ascii="Avenir Book" w:hAnsi="Avenir Book" w:cs="Helvetica Neue"/>
          <w:bCs/>
          <w:color w:val="000000" w:themeColor="text1"/>
        </w:rPr>
        <w:t>and minor aesthetic</w:t>
      </w:r>
      <w:r w:rsidR="0059194D">
        <w:rPr>
          <w:rFonts w:ascii="Avenir Book" w:hAnsi="Avenir Book" w:cs="Helvetica Neue"/>
          <w:bCs/>
          <w:color w:val="000000" w:themeColor="text1"/>
        </w:rPr>
        <w:t xml:space="preserve"> elements such as no</w:t>
      </w:r>
      <w:r>
        <w:rPr>
          <w:rFonts w:ascii="Avenir Book" w:hAnsi="Avenir Book" w:cs="Helvetica Neue"/>
          <w:bCs/>
          <w:color w:val="000000" w:themeColor="text1"/>
        </w:rPr>
        <w:t xml:space="preserve"> cursor and tweaked the position of all my variables to achieve my desired visualization. </w:t>
      </w:r>
      <w:bookmarkStart w:id="0" w:name="_GoBack"/>
      <w:bookmarkEnd w:id="0"/>
    </w:p>
    <w:sectPr w:rsidR="00A07951" w:rsidRPr="000D6099" w:rsidSect="000D609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FB5F80" w14:textId="77777777" w:rsidR="00676F7F" w:rsidRDefault="00676F7F" w:rsidP="000D6099">
      <w:r>
        <w:separator/>
      </w:r>
    </w:p>
  </w:endnote>
  <w:endnote w:type="continuationSeparator" w:id="0">
    <w:p w14:paraId="79FF7126" w14:textId="77777777" w:rsidR="00676F7F" w:rsidRDefault="00676F7F" w:rsidP="000D6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30D681" w14:textId="77777777" w:rsidR="00676F7F" w:rsidRDefault="00676F7F" w:rsidP="000D6099">
      <w:r>
        <w:separator/>
      </w:r>
    </w:p>
  </w:footnote>
  <w:footnote w:type="continuationSeparator" w:id="0">
    <w:p w14:paraId="47B56D16" w14:textId="77777777" w:rsidR="00676F7F" w:rsidRDefault="00676F7F" w:rsidP="000D6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099"/>
    <w:rsid w:val="000914A9"/>
    <w:rsid w:val="000D6099"/>
    <w:rsid w:val="001741D4"/>
    <w:rsid w:val="00521588"/>
    <w:rsid w:val="00547ABF"/>
    <w:rsid w:val="0059194D"/>
    <w:rsid w:val="00594D7E"/>
    <w:rsid w:val="00676F7F"/>
    <w:rsid w:val="00727BB5"/>
    <w:rsid w:val="007A25BA"/>
    <w:rsid w:val="008E4245"/>
    <w:rsid w:val="00A07951"/>
    <w:rsid w:val="00A4348B"/>
    <w:rsid w:val="00A828E3"/>
    <w:rsid w:val="00D8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33C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60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6099"/>
  </w:style>
  <w:style w:type="paragraph" w:styleId="Footer">
    <w:name w:val="footer"/>
    <w:basedOn w:val="Normal"/>
    <w:link w:val="FooterChar"/>
    <w:uiPriority w:val="99"/>
    <w:unhideWhenUsed/>
    <w:rsid w:val="000D60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6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822</Words>
  <Characters>3839</Characters>
  <Application>Microsoft Macintosh Word</Application>
  <DocSecurity>0</DocSecurity>
  <Lines>78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House, Apryl Jade</dc:creator>
  <cp:keywords/>
  <dc:description/>
  <cp:lastModifiedBy>House, Apryl Jade</cp:lastModifiedBy>
  <cp:revision>4</cp:revision>
  <dcterms:created xsi:type="dcterms:W3CDTF">2017-05-09T01:02:00Z</dcterms:created>
  <dcterms:modified xsi:type="dcterms:W3CDTF">2017-05-10T13:05:00Z</dcterms:modified>
</cp:coreProperties>
</file>